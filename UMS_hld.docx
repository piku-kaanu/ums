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13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D61003" w:rsidRPr="0041428F" w14:paraId="71248B1C" w14:textId="77777777" w:rsidTr="00D61003">
        <w:trPr>
          <w:trHeight w:val="270"/>
        </w:trPr>
        <w:tc>
          <w:tcPr>
            <w:tcW w:w="10800" w:type="dxa"/>
          </w:tcPr>
          <w:p w14:paraId="12D0D914" w14:textId="77777777" w:rsidR="00D61003" w:rsidRPr="0041428F" w:rsidRDefault="00D61003" w:rsidP="00D61003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D6E76BD" wp14:editId="41CE301D">
                      <wp:extent cx="6130290" cy="407670"/>
                      <wp:effectExtent l="19050" t="19050" r="22860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029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0E1002F" w14:textId="77777777" w:rsidR="00D61003" w:rsidRPr="00D61003" w:rsidRDefault="00D61003" w:rsidP="00D61003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User Management System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6E76BD" id="Shape 61" o:spid="_x0000_s1026" style="width:482.7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0E1002F" w14:textId="77777777" w:rsidR="00D61003" w:rsidRPr="00D61003" w:rsidRDefault="00D61003" w:rsidP="00D61003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Management System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61003" w:rsidRPr="0041428F" w14:paraId="011DC07F" w14:textId="77777777" w:rsidTr="00D61003">
        <w:trPr>
          <w:trHeight w:val="2691"/>
        </w:trPr>
        <w:tc>
          <w:tcPr>
            <w:tcW w:w="10800" w:type="dxa"/>
            <w:vAlign w:val="bottom"/>
          </w:tcPr>
          <w:p w14:paraId="02DD0436" w14:textId="51D7693C" w:rsidR="00D61003" w:rsidRPr="00D61003" w:rsidRDefault="00D61003" w:rsidP="00D61003">
            <w:pPr>
              <w:pStyle w:val="ContactInfo"/>
              <w:numPr>
                <w:ilvl w:val="0"/>
                <w:numId w:val="1"/>
              </w:numPr>
              <w:rPr>
                <w:b/>
                <w:bCs/>
              </w:rPr>
            </w:pPr>
            <w:r w:rsidRPr="00D61003">
              <w:rPr>
                <w:b/>
                <w:bCs/>
              </w:rPr>
              <w:t>Parth Kansara</w:t>
            </w:r>
          </w:p>
          <w:p w14:paraId="73F74B4E" w14:textId="7717C804" w:rsidR="00D61003" w:rsidRPr="00A66B18" w:rsidRDefault="00D61003" w:rsidP="00D61003">
            <w:pPr>
              <w:pStyle w:val="ContactInfo"/>
              <w:numPr>
                <w:ilvl w:val="0"/>
                <w:numId w:val="1"/>
              </w:numPr>
            </w:pPr>
            <w:r>
              <w:rPr>
                <w:rStyle w:val="Strong"/>
              </w:rPr>
              <w:t>(M) +91 8849291401</w:t>
            </w:r>
          </w:p>
          <w:p w14:paraId="7110D84F" w14:textId="466B2EF8" w:rsidR="00D61003" w:rsidRPr="0041428F" w:rsidRDefault="00D61003" w:rsidP="00D61003">
            <w:pPr>
              <w:pStyle w:val="ContactInfo"/>
              <w:numPr>
                <w:ilvl w:val="0"/>
                <w:numId w:val="1"/>
              </w:numPr>
            </w:pPr>
            <w:r>
              <w:rPr>
                <w:rStyle w:val="Strong"/>
              </w:rPr>
              <w:t>(E) parthkansara11@gmail.com</w:t>
            </w:r>
          </w:p>
          <w:p w14:paraId="2E4751E6" w14:textId="370A345B" w:rsidR="00D61003" w:rsidRPr="0041428F" w:rsidRDefault="00D61003" w:rsidP="00D61003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1A53CF12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FA4A29A" wp14:editId="79FEC6B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F2241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76C9D9AB" w14:textId="77777777" w:rsidR="00A66B18" w:rsidRDefault="00A66B18"/>
    <w:p w14:paraId="735CF15E" w14:textId="5353032C" w:rsidR="00A66B18" w:rsidRDefault="00D61003" w:rsidP="00D61003">
      <w:pPr>
        <w:pStyle w:val="Heading2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High Level System Design</w:t>
      </w:r>
    </w:p>
    <w:p w14:paraId="462A7B0A" w14:textId="77777777" w:rsidR="00D61003" w:rsidRDefault="00D61003" w:rsidP="00D61003"/>
    <w:p w14:paraId="6E523063" w14:textId="3EA8AA22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User Management Service (UMS)</w:t>
      </w:r>
      <w:r w:rsidRPr="00D61003">
        <w:rPr>
          <w:lang w:val="en-IN"/>
        </w:rPr>
        <w:t>: Responsible for managing users, their roles, permissions, and profile details. This service should offer CRUD operations for user management.</w:t>
      </w:r>
    </w:p>
    <w:p w14:paraId="12DAB86E" w14:textId="77777777" w:rsidR="00D61003" w:rsidRPr="00D61003" w:rsidRDefault="00D61003" w:rsidP="00D61003">
      <w:pPr>
        <w:pStyle w:val="ListParagraph"/>
        <w:ind w:left="1080"/>
        <w:rPr>
          <w:lang w:val="en-IN"/>
        </w:rPr>
      </w:pPr>
    </w:p>
    <w:p w14:paraId="621727D2" w14:textId="0716DAF6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Authentication Service</w:t>
      </w:r>
      <w:r w:rsidRPr="00D61003">
        <w:rPr>
          <w:lang w:val="en-IN"/>
        </w:rPr>
        <w:t>: Ensures that users can log in securely using a username/password (e.g., OAuth, JWT). This should be capable of integrating with enterprise Single Sign-On (SSO) systems.</w:t>
      </w:r>
    </w:p>
    <w:p w14:paraId="78FA723F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2D5F85D2" w14:textId="4E0BDA5A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Role &amp; Permission Management</w:t>
      </w:r>
      <w:r w:rsidRPr="00D61003">
        <w:rPr>
          <w:lang w:val="en-IN"/>
        </w:rPr>
        <w:t>: Responsible for assigning roles to users, and for managing the permissions tied to those roles.</w:t>
      </w:r>
    </w:p>
    <w:p w14:paraId="3D4991EC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449D9DA9" w14:textId="5BA4C95C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Audit Service</w:t>
      </w:r>
      <w:r w:rsidRPr="00D61003">
        <w:rPr>
          <w:lang w:val="en-IN"/>
        </w:rPr>
        <w:t>: Tracks system events (logins, role changes, password changes) and stores them for security compliance.</w:t>
      </w:r>
    </w:p>
    <w:p w14:paraId="6A5DB3B2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6DB62419" w14:textId="36EF4198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Notification Service</w:t>
      </w:r>
      <w:r w:rsidRPr="00D61003">
        <w:rPr>
          <w:lang w:val="en-IN"/>
        </w:rPr>
        <w:t>: Handles notifications to users, such as password change notifications, account creation, etc.</w:t>
      </w:r>
    </w:p>
    <w:p w14:paraId="77F1936D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7F93CCC3" w14:textId="08B49CE1" w:rsid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Database</w:t>
      </w:r>
      <w:r w:rsidRPr="00D61003">
        <w:rPr>
          <w:lang w:val="en-IN"/>
        </w:rPr>
        <w:t>: Relational database (e.g., PostgreSQL, MySQL) for storing users, roles, permissions, and audit logs.</w:t>
      </w:r>
    </w:p>
    <w:p w14:paraId="651027C7" w14:textId="77777777" w:rsidR="00D61003" w:rsidRPr="00D61003" w:rsidRDefault="00D61003" w:rsidP="00D61003">
      <w:pPr>
        <w:pStyle w:val="ListParagraph"/>
        <w:rPr>
          <w:lang w:val="en-IN"/>
        </w:rPr>
      </w:pPr>
    </w:p>
    <w:p w14:paraId="32CFB2EE" w14:textId="2B6700E1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D</w:t>
      </w:r>
      <w:r>
        <w:rPr>
          <w:b/>
          <w:bCs/>
          <w:lang w:val="en-IN"/>
        </w:rPr>
        <w:t xml:space="preserve">eployment: </w:t>
      </w:r>
      <w:r>
        <w:rPr>
          <w:lang w:val="en-IN"/>
        </w:rPr>
        <w:t>Deployment will be done via GIT actions. AWS services ECS will be used to deploy the code in the containerized manner.</w:t>
      </w:r>
    </w:p>
    <w:p w14:paraId="42C69ECA" w14:textId="77777777" w:rsidR="00D61003" w:rsidRDefault="00D61003" w:rsidP="00D61003">
      <w:pPr>
        <w:ind w:left="709"/>
      </w:pPr>
    </w:p>
    <w:p w14:paraId="5C3C6EE8" w14:textId="3F9D8A3C" w:rsidR="00D61003" w:rsidRDefault="00D61003" w:rsidP="00D61003">
      <w:pPr>
        <w:pStyle w:val="Heading2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Core Feature and API</w:t>
      </w:r>
      <w:r>
        <w:rPr>
          <w:rFonts w:asciiTheme="minorHAnsi" w:hAnsiTheme="minorHAnsi"/>
          <w:b/>
          <w:bCs/>
        </w:rPr>
        <w:t xml:space="preserve"> Design</w:t>
      </w:r>
    </w:p>
    <w:p w14:paraId="1577A030" w14:textId="77777777" w:rsidR="00D61003" w:rsidRDefault="00D61003" w:rsidP="00D61003"/>
    <w:p w14:paraId="03535DC8" w14:textId="77777777" w:rsidR="00D61003" w:rsidRPr="00D61003" w:rsidRDefault="00D61003" w:rsidP="00D61003">
      <w:pPr>
        <w:ind w:left="709"/>
        <w:rPr>
          <w:b/>
          <w:bCs/>
          <w:lang w:val="en-IN"/>
        </w:rPr>
      </w:pPr>
      <w:r w:rsidRPr="00D61003">
        <w:rPr>
          <w:b/>
          <w:bCs/>
          <w:lang w:val="en-IN"/>
        </w:rPr>
        <w:t>Key Features of User Management System:</w:t>
      </w:r>
    </w:p>
    <w:p w14:paraId="304173B6" w14:textId="0BAA6D50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User Creation and Update</w:t>
      </w:r>
      <w:r w:rsidRPr="00D61003">
        <w:rPr>
          <w:lang w:val="en-IN"/>
        </w:rPr>
        <w:t>: Allows for the addition, modification, and removal of users.</w:t>
      </w:r>
    </w:p>
    <w:p w14:paraId="4CBCB23E" w14:textId="77777777" w:rsidR="00D61003" w:rsidRPr="00D61003" w:rsidRDefault="00D61003" w:rsidP="00D61003">
      <w:pPr>
        <w:pStyle w:val="ListParagraph"/>
        <w:ind w:left="1080"/>
        <w:rPr>
          <w:lang w:val="en-IN"/>
        </w:rPr>
      </w:pPr>
    </w:p>
    <w:p w14:paraId="5A00CD7B" w14:textId="7511F3A3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Role Assignment and Permission Management</w:t>
      </w:r>
      <w:r w:rsidRPr="00D61003">
        <w:rPr>
          <w:lang w:val="en-IN"/>
        </w:rPr>
        <w:t>: Allows admins to assign roles to users and define what actions are allowed based on those roles.</w:t>
      </w:r>
    </w:p>
    <w:p w14:paraId="1C11F4CD" w14:textId="77777777" w:rsidR="00D61003" w:rsidRPr="00D61003" w:rsidRDefault="00D61003" w:rsidP="00D61003">
      <w:pPr>
        <w:pStyle w:val="ListParagraph"/>
        <w:ind w:left="1080"/>
        <w:rPr>
          <w:lang w:val="en-IN"/>
        </w:rPr>
      </w:pPr>
    </w:p>
    <w:p w14:paraId="6BD7D9A6" w14:textId="7E0EE271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Authentication</w:t>
      </w:r>
      <w:r w:rsidRPr="00D61003">
        <w:rPr>
          <w:lang w:val="en-IN"/>
        </w:rPr>
        <w:t>: Secure login and token generation (JWT/OAuth2).</w:t>
      </w:r>
    </w:p>
    <w:p w14:paraId="44D6EF7B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52C599B5" w14:textId="7E807E71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Password Management</w:t>
      </w:r>
      <w:r w:rsidRPr="00D61003">
        <w:rPr>
          <w:lang w:val="en-IN"/>
        </w:rPr>
        <w:t>: Secure password creation, hashing, and management.</w:t>
      </w:r>
    </w:p>
    <w:p w14:paraId="41A81DF3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01A69DE2" w14:textId="56640586" w:rsidR="00D61003" w:rsidRP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Audit Logging</w:t>
      </w:r>
      <w:r w:rsidRPr="00D61003">
        <w:rPr>
          <w:lang w:val="en-IN"/>
        </w:rPr>
        <w:t>: Tracks important actions for auditing (e.g., login attempts, password changes).</w:t>
      </w:r>
    </w:p>
    <w:p w14:paraId="79981286" w14:textId="77777777" w:rsidR="00D61003" w:rsidRPr="00D61003" w:rsidRDefault="00D61003" w:rsidP="00D61003">
      <w:pPr>
        <w:pStyle w:val="ListParagraph"/>
        <w:rPr>
          <w:b/>
          <w:bCs/>
          <w:lang w:val="en-IN"/>
        </w:rPr>
      </w:pPr>
    </w:p>
    <w:p w14:paraId="70039481" w14:textId="21C6B35D" w:rsidR="00D61003" w:rsidRDefault="00D61003" w:rsidP="00D61003">
      <w:pPr>
        <w:pStyle w:val="ListParagraph"/>
        <w:numPr>
          <w:ilvl w:val="0"/>
          <w:numId w:val="1"/>
        </w:numPr>
        <w:rPr>
          <w:lang w:val="en-IN"/>
        </w:rPr>
      </w:pPr>
      <w:r w:rsidRPr="00D61003">
        <w:rPr>
          <w:b/>
          <w:bCs/>
          <w:lang w:val="en-IN"/>
        </w:rPr>
        <w:t>Permission Checking</w:t>
      </w:r>
      <w:r w:rsidRPr="00D61003">
        <w:rPr>
          <w:lang w:val="en-IN"/>
        </w:rPr>
        <w:t>: Enforces access control by checking user roles and permissions before granting access to resources.</w:t>
      </w:r>
    </w:p>
    <w:p w14:paraId="43900725" w14:textId="77777777" w:rsidR="00766C80" w:rsidRPr="00766C80" w:rsidRDefault="00766C80" w:rsidP="00766C80">
      <w:pPr>
        <w:pStyle w:val="ListParagraph"/>
        <w:rPr>
          <w:lang w:val="en-IN"/>
        </w:rPr>
      </w:pPr>
    </w:p>
    <w:p w14:paraId="13667252" w14:textId="674CB6FD" w:rsidR="00D61003" w:rsidRPr="00D61003" w:rsidRDefault="00D61003" w:rsidP="00D61003">
      <w:pPr>
        <w:ind w:left="709"/>
      </w:pPr>
    </w:p>
    <w:sectPr w:rsidR="00D61003" w:rsidRPr="00D61003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470AB" w14:textId="77777777" w:rsidR="00D61003" w:rsidRDefault="00D61003" w:rsidP="00A66B18">
      <w:pPr>
        <w:spacing w:before="0" w:after="0"/>
      </w:pPr>
      <w:r>
        <w:separator/>
      </w:r>
    </w:p>
  </w:endnote>
  <w:endnote w:type="continuationSeparator" w:id="0">
    <w:p w14:paraId="67530910" w14:textId="77777777" w:rsidR="00D61003" w:rsidRDefault="00D6100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B81A2" w14:textId="77777777" w:rsidR="00D61003" w:rsidRDefault="00D61003" w:rsidP="00A66B18">
      <w:pPr>
        <w:spacing w:before="0" w:after="0"/>
      </w:pPr>
      <w:r>
        <w:separator/>
      </w:r>
    </w:p>
  </w:footnote>
  <w:footnote w:type="continuationSeparator" w:id="0">
    <w:p w14:paraId="545258B6" w14:textId="77777777" w:rsidR="00D61003" w:rsidRDefault="00D6100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05B"/>
    <w:multiLevelType w:val="multilevel"/>
    <w:tmpl w:val="C5C8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777B1"/>
    <w:multiLevelType w:val="multilevel"/>
    <w:tmpl w:val="1F36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D2302"/>
    <w:multiLevelType w:val="hybridMultilevel"/>
    <w:tmpl w:val="6A7C8216"/>
    <w:lvl w:ilvl="0" w:tplc="A4CEF430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8596574">
    <w:abstractNumId w:val="2"/>
  </w:num>
  <w:num w:numId="2" w16cid:durableId="77102131">
    <w:abstractNumId w:val="1"/>
  </w:num>
  <w:num w:numId="3" w16cid:durableId="1647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3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66C8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AF6B5F"/>
    <w:rsid w:val="00B50294"/>
    <w:rsid w:val="00B57D6E"/>
    <w:rsid w:val="00B93312"/>
    <w:rsid w:val="00C701F7"/>
    <w:rsid w:val="00C70786"/>
    <w:rsid w:val="00D10958"/>
    <w:rsid w:val="00D40170"/>
    <w:rsid w:val="00D61003"/>
    <w:rsid w:val="00D66593"/>
    <w:rsid w:val="00DE6DA2"/>
    <w:rsid w:val="00DF2D30"/>
    <w:rsid w:val="00E31F68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5DC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610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12F5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D61003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1003"/>
    <w:rPr>
      <w:rFonts w:asciiTheme="majorHAnsi" w:eastAsiaTheme="majorEastAsia" w:hAnsiTheme="majorHAnsi" w:cstheme="majorBidi"/>
      <w:i/>
      <w:iCs/>
      <w:color w:val="112F51" w:themeColor="accent1" w:themeShade="BF"/>
      <w:kern w:val="20"/>
      <w:szCs w:val="20"/>
    </w:rPr>
  </w:style>
  <w:style w:type="paragraph" w:styleId="NoSpacing">
    <w:name w:val="No Spacing"/>
    <w:link w:val="NoSpacingChar"/>
    <w:uiPriority w:val="1"/>
    <w:qFormat/>
    <w:rsid w:val="00766C80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6C8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\AppData\Local\Microsoft\Office\16.0\DTS\en-IN%7bF9B25B9A-CCF1-49ED-9FA7-30977E5BCBC3%7d\%7b6F795150-10B3-42F7-B23F-16EE6B359177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{6F795150-10B3-42F7-B23F-16EE6B359177}tf56348247_win32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2025-02-12T07:21:00Z</dcterms:created>
  <dcterms:modified xsi:type="dcterms:W3CDTF">2025-02-13T08:10:00Z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